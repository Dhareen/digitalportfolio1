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Default="00366FFA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b/>
          <w:bCs/>
          <w:sz w:val="32"/>
          <w:szCs w:val="32"/>
        </w:rPr>
        <w:t>DHAREEN.H</w:t>
      </w:r>
      <w:r w:rsidR="00004D07"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366FFA">
              <w:rPr>
                <w:b/>
                <w:bCs/>
              </w:rPr>
              <w:t xml:space="preserve">         M.H 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F441A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Pr="00DB76BD" w:rsidRDefault="000F441A" w:rsidP="00BE618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366FFA">
              <w:rPr>
                <w:b/>
                <w:bCs/>
              </w:rPr>
              <w:t xml:space="preserve">      M.H</w:t>
            </w:r>
            <w:r w:rsidR="008D4AD1">
              <w:rPr>
                <w:b/>
                <w:bCs/>
              </w:rPr>
              <w:t xml:space="preserve"> MATRIC.HR.SEC</w:t>
            </w:r>
            <w:r>
              <w:rPr>
                <w:b/>
                <w:bCs/>
              </w:rPr>
              <w:t>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366FFA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DHAREEN.H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E4003A">
        <w:t>ther’s Name</w:t>
      </w:r>
      <w:r w:rsidR="00E4003A">
        <w:tab/>
      </w:r>
      <w:r w:rsidR="008D4AD1">
        <w:tab/>
      </w:r>
      <w:r w:rsidR="008D4AD1">
        <w:tab/>
        <w:t>:</w:t>
      </w:r>
      <w:r w:rsidR="00366FFA">
        <w:t xml:space="preserve"> HAJA ALAUDDIN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366FFA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</w:t>
      </w:r>
      <w:r w:rsidR="00004D07">
        <w:t>MARRIED</w:t>
      </w:r>
    </w:p>
    <w:p w:rsidR="00004D07" w:rsidRDefault="00004D07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0F441A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</w:r>
      <w:r w:rsidR="00366FFA">
        <w:t>: 03/04/2004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8D4AD1" w:rsidP="00004D07">
      <w:pPr>
        <w:spacing w:line="360" w:lineRule="auto"/>
        <w:ind w:firstLine="630"/>
      </w:pPr>
      <w:r>
        <w:t>E-</w:t>
      </w:r>
      <w:r w:rsidR="00366FFA">
        <w:t>mail</w:t>
      </w:r>
      <w:r w:rsidR="00366FFA">
        <w:tab/>
      </w:r>
      <w:r w:rsidR="00366FFA">
        <w:tab/>
      </w:r>
      <w:r w:rsidR="00366FFA">
        <w:tab/>
      </w:r>
      <w:r w:rsidR="00366FFA">
        <w:tab/>
        <w:t>: dhareenazar</w:t>
      </w:r>
      <w:r w:rsidR="000F441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366FFA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Dhareen.H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79F" w:rsidRDefault="008A079F" w:rsidP="00341031">
      <w:r>
        <w:separator/>
      </w:r>
    </w:p>
  </w:endnote>
  <w:endnote w:type="continuationSeparator" w:id="1">
    <w:p w:rsidR="008A079F" w:rsidRDefault="008A079F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79F" w:rsidRDefault="008A079F" w:rsidP="00341031">
      <w:r>
        <w:separator/>
      </w:r>
    </w:p>
  </w:footnote>
  <w:footnote w:type="continuationSeparator" w:id="1">
    <w:p w:rsidR="008A079F" w:rsidRDefault="008A079F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331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F441A"/>
    <w:rsid w:val="000F7C97"/>
    <w:rsid w:val="00341031"/>
    <w:rsid w:val="00366FFA"/>
    <w:rsid w:val="0044442C"/>
    <w:rsid w:val="005A463C"/>
    <w:rsid w:val="006E1FC0"/>
    <w:rsid w:val="0071168E"/>
    <w:rsid w:val="00780525"/>
    <w:rsid w:val="008A079F"/>
    <w:rsid w:val="008D4AD1"/>
    <w:rsid w:val="009121D4"/>
    <w:rsid w:val="009330EA"/>
    <w:rsid w:val="00970CFA"/>
    <w:rsid w:val="009A2C3D"/>
    <w:rsid w:val="00A44E0E"/>
    <w:rsid w:val="00B64A43"/>
    <w:rsid w:val="00C9062A"/>
    <w:rsid w:val="00D36D62"/>
    <w:rsid w:val="00E4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232</Words>
  <Characters>1326</Characters>
  <Application>Microsoft Office Word</Application>
  <DocSecurity>0</DocSecurity>
  <Lines>11</Lines>
  <Paragraphs>3</Paragraphs>
  <ScaleCrop>false</ScaleCrop>
  <Company>Oprekin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3</cp:revision>
  <dcterms:created xsi:type="dcterms:W3CDTF">2023-10-26T07:02:00Z</dcterms:created>
  <dcterms:modified xsi:type="dcterms:W3CDTF">2023-10-26T07:07:00Z</dcterms:modified>
</cp:coreProperties>
</file>